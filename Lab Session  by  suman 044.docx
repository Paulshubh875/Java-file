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2B1B" w14:textId="02D08238" w:rsidR="00CF29BE" w:rsidRPr="00CF29BE" w:rsidRDefault="00A52AE0" w:rsidP="004A09C3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Session </w:t>
      </w:r>
      <w:r w:rsidR="002630CB">
        <w:rPr>
          <w:sz w:val="40"/>
          <w:szCs w:val="40"/>
        </w:rPr>
        <w:t xml:space="preserve">by </w:t>
      </w:r>
      <w:r w:rsidR="008D7FE9">
        <w:rPr>
          <w:sz w:val="40"/>
          <w:szCs w:val="40"/>
        </w:rPr>
        <w:t>Suman</w:t>
      </w:r>
    </w:p>
    <w:p w14:paraId="03469031" w14:textId="77777777" w:rsidR="008E0B6F" w:rsidRPr="008E0B6F" w:rsidRDefault="00A52AE0" w:rsidP="008E0B6F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8E0B6F">
        <w:rPr>
          <w:sz w:val="28"/>
          <w:szCs w:val="28"/>
        </w:rPr>
        <w:t>Program to reverse a number</w:t>
      </w:r>
    </w:p>
    <w:p w14:paraId="4516520F" w14:textId="77777777" w:rsidR="004A09C3" w:rsidRPr="008E0B6F" w:rsidRDefault="00A52AE0" w:rsidP="008E0B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456F461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69FD6D1E" wp14:editId="3A5005E5">
            <wp:extent cx="4808637" cy="3787468"/>
            <wp:effectExtent l="0" t="0" r="0" b="3810"/>
            <wp:docPr id="20686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4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913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4396B5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2AFEEE8C" wp14:editId="111227DC">
            <wp:extent cx="1760373" cy="464860"/>
            <wp:effectExtent l="0" t="0" r="0" b="0"/>
            <wp:docPr id="7650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0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6B6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7ABAA27D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64F89576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2F8ABA0B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780FFA3B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7FF9928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3A3406A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68EAF4C7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8BD6112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34419CCC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54290CDC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5DF2A17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D5E89DA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EDB2D56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9671E79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408E6D2" w14:textId="77777777" w:rsidR="004A09C3" w:rsidRPr="004A09C3" w:rsidRDefault="00A52AE0" w:rsidP="004A09C3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4A09C3">
        <w:rPr>
          <w:sz w:val="28"/>
          <w:szCs w:val="28"/>
        </w:rPr>
        <w:t xml:space="preserve">Java </w:t>
      </w:r>
      <w:r w:rsidR="008E0B6F" w:rsidRPr="008E0B6F">
        <w:rPr>
          <w:sz w:val="28"/>
          <w:szCs w:val="28"/>
        </w:rPr>
        <w:t>Program to check if a number is a palindrome</w:t>
      </w:r>
    </w:p>
    <w:p w14:paraId="348BB81E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F2328B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008FE2D7" wp14:editId="2AFE0343">
            <wp:extent cx="5662151" cy="5433531"/>
            <wp:effectExtent l="0" t="0" r="0" b="0"/>
            <wp:docPr id="96359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9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22C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0A06180C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6D5317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6DCFDACF" wp14:editId="5A0A28C0">
            <wp:extent cx="1966130" cy="472481"/>
            <wp:effectExtent l="0" t="0" r="0" b="3810"/>
            <wp:docPr id="4272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82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968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76BF3930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2101E18C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60367C1E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254476F2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4E93F8E8" w14:textId="77777777" w:rsidR="004A09C3" w:rsidRPr="0020461B" w:rsidRDefault="00A52AE0" w:rsidP="0020461B">
      <w:pPr>
        <w:ind w:left="360"/>
        <w:jc w:val="center"/>
        <w:rPr>
          <w:sz w:val="28"/>
          <w:szCs w:val="28"/>
          <w:lang w:val="en-US"/>
        </w:rPr>
      </w:pPr>
      <w:r w:rsidRPr="0020461B">
        <w:rPr>
          <w:sz w:val="28"/>
          <w:szCs w:val="28"/>
        </w:rPr>
        <w:lastRenderedPageBreak/>
        <w:t xml:space="preserve">Create a java </w:t>
      </w:r>
      <w:r w:rsidR="008E0B6F" w:rsidRPr="0020461B">
        <w:rPr>
          <w:sz w:val="28"/>
          <w:szCs w:val="28"/>
        </w:rPr>
        <w:t>Program for a simple calculator</w:t>
      </w:r>
    </w:p>
    <w:p w14:paraId="1DC0B1B4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46DFC91" w14:textId="77777777" w:rsidR="004A09C3" w:rsidRPr="00AC65DC" w:rsidRDefault="00A52AE0" w:rsidP="00AC65DC">
      <w:pPr>
        <w:pStyle w:val="ListParagraph"/>
        <w:rPr>
          <w:sz w:val="28"/>
          <w:szCs w:val="28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52CA4569" wp14:editId="34D5AA0E">
            <wp:extent cx="4404742" cy="5448772"/>
            <wp:effectExtent l="0" t="0" r="0" b="0"/>
            <wp:docPr id="12129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6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6AB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62F863E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03E9BDEC" wp14:editId="3927AA40">
            <wp:extent cx="2766300" cy="883997"/>
            <wp:effectExtent l="0" t="0" r="0" b="0"/>
            <wp:docPr id="69616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43D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6703E839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1BF0B82A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CD5D47B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32457FDA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F4689C4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01FE730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2F5051D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CD1F9DC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0E6B3BF9" w14:textId="77777777" w:rsidR="004A09C3" w:rsidRPr="004A09C3" w:rsidRDefault="00A52AE0" w:rsidP="004A09C3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4A09C3">
        <w:rPr>
          <w:sz w:val="28"/>
          <w:szCs w:val="28"/>
        </w:rPr>
        <w:t xml:space="preserve">Create a java </w:t>
      </w:r>
      <w:r w:rsidR="00AC65DC" w:rsidRPr="00AC65DC">
        <w:rPr>
          <w:sz w:val="28"/>
          <w:szCs w:val="28"/>
        </w:rPr>
        <w:t xml:space="preserve">Program to check if a number is prime </w:t>
      </w:r>
    </w:p>
    <w:p w14:paraId="42E88B22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E2E82B9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41BB36D6" wp14:editId="46338490">
            <wp:extent cx="5220152" cy="5418290"/>
            <wp:effectExtent l="0" t="0" r="0" b="0"/>
            <wp:docPr id="4457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4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37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56C863C3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0A80901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41715377" wp14:editId="339BDD30">
            <wp:extent cx="2156647" cy="533446"/>
            <wp:effectExtent l="0" t="0" r="0" b="0"/>
            <wp:docPr id="7300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4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B0C" w14:textId="77777777" w:rsidR="007B461C" w:rsidRDefault="007B461C" w:rsidP="004A09C3">
      <w:pPr>
        <w:pStyle w:val="ListParagraph"/>
        <w:rPr>
          <w:sz w:val="28"/>
          <w:szCs w:val="28"/>
          <w:lang w:val="en-US"/>
        </w:rPr>
      </w:pPr>
    </w:p>
    <w:p w14:paraId="0741E37B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05C08A2D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681A56E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6B458EE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FC498D8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3428965F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141D96C0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E2D0E3A" w14:textId="77777777" w:rsidR="00AC65DC" w:rsidRDefault="00A52AE0" w:rsidP="00CF29B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C65DC">
        <w:rPr>
          <w:sz w:val="28"/>
          <w:szCs w:val="28"/>
        </w:rPr>
        <w:t>Program to check if a number is an Armstrong number</w:t>
      </w:r>
    </w:p>
    <w:p w14:paraId="3187B60A" w14:textId="77777777" w:rsidR="00CF29BE" w:rsidRPr="00AC65DC" w:rsidRDefault="00A52AE0" w:rsidP="00AC65DC">
      <w:pPr>
        <w:pStyle w:val="ListParagraph"/>
        <w:rPr>
          <w:sz w:val="28"/>
          <w:szCs w:val="28"/>
        </w:rPr>
      </w:pPr>
      <w:r w:rsidRPr="00AC65DC">
        <w:rPr>
          <w:sz w:val="28"/>
          <w:szCs w:val="28"/>
        </w:rPr>
        <w:t>Input:</w:t>
      </w:r>
    </w:p>
    <w:p w14:paraId="3E5F77D9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7D8155EC" wp14:editId="65CA369E">
            <wp:extent cx="5731510" cy="4448175"/>
            <wp:effectExtent l="0" t="0" r="2540" b="9525"/>
            <wp:docPr id="169018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4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DFB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71A4C154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899A9FA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199E3D38" wp14:editId="669F3D72">
            <wp:extent cx="2461473" cy="403895"/>
            <wp:effectExtent l="0" t="0" r="0" b="0"/>
            <wp:docPr id="12601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5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C68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0EBA9A6E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27C32DBA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5BE022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56553E1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7B4FC40A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3E20A3A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533066D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118A4563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094ACE1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2B8D2E8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77FFDB3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3434A52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2B09CF0" w14:textId="77777777" w:rsidR="00CF29BE" w:rsidRPr="00CF29BE" w:rsidRDefault="00A52AE0" w:rsidP="00AC65DC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CF29BE">
        <w:rPr>
          <w:sz w:val="28"/>
          <w:szCs w:val="28"/>
        </w:rPr>
        <w:t>Program</w:t>
      </w:r>
      <w:r w:rsidR="00AC65DC">
        <w:rPr>
          <w:sz w:val="28"/>
          <w:szCs w:val="28"/>
        </w:rPr>
        <w:t xml:space="preserve"> to </w:t>
      </w:r>
      <w:r w:rsidR="00AC65DC" w:rsidRPr="00AC65DC">
        <w:rPr>
          <w:sz w:val="28"/>
          <w:szCs w:val="28"/>
        </w:rPr>
        <w:t>Find the Largest of Three Numbers using ternary operator</w:t>
      </w:r>
    </w:p>
    <w:p w14:paraId="2C817FE0" w14:textId="77777777" w:rsidR="00CF29BE" w:rsidRDefault="00A52AE0" w:rsidP="00CF29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7F13824C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06052FC9" wp14:editId="1006DEAE">
            <wp:extent cx="5204911" cy="4961050"/>
            <wp:effectExtent l="0" t="0" r="0" b="0"/>
            <wp:docPr id="903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A37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3C7B0C84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579C0A4E" w14:textId="77777777" w:rsidR="00CF29BE" w:rsidRPr="00CF29BE" w:rsidRDefault="00A52AE0" w:rsidP="00CF29BE">
      <w:pPr>
        <w:pStyle w:val="ListParagraph"/>
        <w:rPr>
          <w:sz w:val="28"/>
          <w:szCs w:val="28"/>
          <w:lang w:val="en-US"/>
        </w:rPr>
        <w:sectPr w:rsidR="00CF29BE" w:rsidRPr="00CF29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72997693" wp14:editId="0466DC8B">
            <wp:extent cx="2133785" cy="853514"/>
            <wp:effectExtent l="0" t="0" r="0" b="3810"/>
            <wp:docPr id="20614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0D3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0B11C40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3991A6D" w14:textId="77777777" w:rsidR="00AC7653" w:rsidRDefault="00AC7653">
      <w:pPr>
        <w:widowControl w:val="0"/>
        <w:autoSpaceDE w:val="0"/>
        <w:autoSpaceDN w:val="0"/>
        <w:spacing w:before="95"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397AD0C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 wp14:anchorId="79276CA0" wp14:editId="787F35CD">
            <wp:simplePos x="0" y="0"/>
            <wp:positionH relativeFrom="page">
              <wp:posOffset>1390650</wp:posOffset>
            </wp:positionH>
            <wp:positionV relativeFrom="paragraph">
              <wp:posOffset>250018</wp:posOffset>
            </wp:positionV>
            <wp:extent cx="3781425" cy="1238249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4CD6A35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1441ADD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0CC77238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5A759154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B552C3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D8D242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AAFAEAC" w14:textId="77777777" w:rsidR="00AC7653" w:rsidRDefault="00AC7653">
      <w:pPr>
        <w:widowControl w:val="0"/>
        <w:autoSpaceDE w:val="0"/>
        <w:autoSpaceDN w:val="0"/>
        <w:spacing w:before="80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0CCEE86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00E7760E" w14:textId="77777777" w:rsidR="00AC7653" w:rsidRDefault="00A52AE0">
      <w:pPr>
        <w:widowControl w:val="0"/>
        <w:autoSpaceDE w:val="0"/>
        <w:autoSpaceDN w:val="0"/>
        <w:spacing w:before="7" w:after="0" w:line="240" w:lineRule="auto"/>
        <w:ind w:left="1910"/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  <w:br w:type="column"/>
      </w:r>
    </w:p>
    <w:p w14:paraId="4AA8B5CD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before="197" w:after="0" w:line="240" w:lineRule="auto"/>
        <w:ind w:left="818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Write</w:t>
      </w:r>
      <w:r>
        <w:rPr>
          <w:rFonts w:ascii="Calibri" w:eastAsia="Calibri" w:hAnsi="Calibri" w:cs="Calibri"/>
          <w:spacing w:val="-11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hello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world.</w:t>
      </w:r>
    </w:p>
    <w:p w14:paraId="45535496" w14:textId="77777777" w:rsidR="00AC7653" w:rsidRDefault="00AC7653">
      <w:pPr>
        <w:pStyle w:val="ListParagraph"/>
        <w:widowControl w:val="0"/>
        <w:autoSpaceDE w:val="0"/>
        <w:autoSpaceDN w:val="0"/>
        <w:spacing w:after="0" w:line="240" w:lineRule="auto"/>
        <w:ind w:left="584" w:hanging="358"/>
        <w:contextualSpacing w:val="0"/>
        <w:rPr>
          <w:rFonts w:ascii="Calibri" w:eastAsia="Calibri" w:hAnsi="Calibri" w:cs="Calibri"/>
          <w:kern w:val="0"/>
          <w:sz w:val="28"/>
          <w:lang w:val="en-US"/>
          <w14:ligatures w14:val="none"/>
        </w:rPr>
        <w:sectPr w:rsidR="00AC7653">
          <w:pgSz w:w="11920" w:h="16840"/>
          <w:pgMar w:top="1440" w:right="1559" w:bottom="280" w:left="1700" w:header="720" w:footer="720" w:gutter="0"/>
          <w:pgNumType w:start="1"/>
          <w:cols w:num="2" w:space="720" w:equalWidth="0">
            <w:col w:w="1389" w:space="52"/>
            <w:col w:w="7220" w:space="0"/>
          </w:cols>
        </w:sectPr>
      </w:pPr>
    </w:p>
    <w:p w14:paraId="28E0DF00" w14:textId="77777777" w:rsidR="00AC7653" w:rsidRDefault="00AC7653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kern w:val="0"/>
          <w:sz w:val="4"/>
          <w:szCs w:val="28"/>
          <w:lang w:val="en-US"/>
          <w14:ligatures w14:val="none"/>
        </w:rPr>
      </w:pPr>
    </w:p>
    <w:p w14:paraId="55D7DB0A" w14:textId="77777777" w:rsidR="00AC7653" w:rsidRDefault="00A52AE0">
      <w:pPr>
        <w:widowControl w:val="0"/>
        <w:autoSpaceDE w:val="0"/>
        <w:autoSpaceDN w:val="0"/>
        <w:spacing w:after="0" w:line="240" w:lineRule="auto"/>
        <w:ind w:left="490"/>
        <w:rPr>
          <w:rFonts w:ascii="Calibri" w:eastAsia="Calibri" w:hAnsi="Calibri" w:cs="Calibri"/>
          <w:kern w:val="0"/>
          <w:sz w:val="20"/>
          <w:szCs w:val="28"/>
          <w:lang w:val="en-US"/>
          <w14:ligatures w14:val="none"/>
        </w:rPr>
      </w:pPr>
      <w:r>
        <w:rPr>
          <w:noProof/>
          <w:sz w:val="20"/>
          <w:lang w:eastAsia="en-IN"/>
        </w:rPr>
        <w:drawing>
          <wp:inline distT="0" distB="0" distL="0" distR="0" wp14:anchorId="433FE718" wp14:editId="059153AC">
            <wp:extent cx="2738120" cy="74676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8E1" w14:textId="77777777" w:rsidR="00AC7653" w:rsidRDefault="00AC7653">
      <w:pPr>
        <w:widowControl w:val="0"/>
        <w:autoSpaceDE w:val="0"/>
        <w:autoSpaceDN w:val="0"/>
        <w:spacing w:before="123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B2ABF4F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1" w:after="0" w:line="240" w:lineRule="auto"/>
        <w:ind w:left="822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52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take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input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from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user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and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sum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5"/>
          <w:kern w:val="0"/>
          <w:sz w:val="28"/>
          <w:lang w:val="en-US"/>
          <w14:ligatures w14:val="none"/>
        </w:rPr>
        <w:t>two</w:t>
      </w:r>
    </w:p>
    <w:p w14:paraId="71F9FEEE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074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numbers.</w:t>
      </w:r>
    </w:p>
    <w:p w14:paraId="1EB5EA5F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0288" behindDoc="1" locked="0" layoutInCell="1" allowOverlap="1" wp14:anchorId="334399B1" wp14:editId="436BFB95">
            <wp:simplePos x="0" y="0"/>
            <wp:positionH relativeFrom="page">
              <wp:posOffset>1390650</wp:posOffset>
            </wp:positionH>
            <wp:positionV relativeFrom="paragraph">
              <wp:posOffset>267076</wp:posOffset>
            </wp:positionV>
            <wp:extent cx="3898795" cy="230124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9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43ED065E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71A2567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1312" behindDoc="1" locked="0" layoutInCell="1" allowOverlap="1" wp14:anchorId="209F6CA1" wp14:editId="1F172CBD">
            <wp:simplePos x="0" y="0"/>
            <wp:positionH relativeFrom="page">
              <wp:posOffset>1390650</wp:posOffset>
            </wp:positionH>
            <wp:positionV relativeFrom="paragraph">
              <wp:posOffset>247601</wp:posOffset>
            </wp:positionV>
            <wp:extent cx="1454952" cy="850296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52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4119D7C7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space="720"/>
        </w:sectPr>
      </w:pPr>
    </w:p>
    <w:p w14:paraId="1777D4C6" w14:textId="77777777" w:rsidR="00AC7653" w:rsidRDefault="00A52AE0">
      <w:pPr>
        <w:widowControl w:val="0"/>
        <w:autoSpaceDE w:val="0"/>
        <w:autoSpaceDN w:val="0"/>
        <w:spacing w:before="25" w:after="0"/>
        <w:ind w:left="3716" w:hanging="3395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Create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check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whether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number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entered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by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user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is even or odd.</w:t>
      </w:r>
    </w:p>
    <w:p w14:paraId="6B2A5D7C" w14:textId="77777777" w:rsidR="00AC7653" w:rsidRDefault="00A52AE0">
      <w:pPr>
        <w:widowControl w:val="0"/>
        <w:autoSpaceDE w:val="0"/>
        <w:autoSpaceDN w:val="0"/>
        <w:spacing w:before="159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2336" behindDoc="1" locked="0" layoutInCell="1" allowOverlap="1" wp14:anchorId="571C16BD" wp14:editId="6BA146D2">
            <wp:simplePos x="0" y="0"/>
            <wp:positionH relativeFrom="page">
              <wp:posOffset>1390650</wp:posOffset>
            </wp:positionH>
            <wp:positionV relativeFrom="paragraph">
              <wp:posOffset>351336</wp:posOffset>
            </wp:positionV>
            <wp:extent cx="3823204" cy="24917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20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535148AB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05DB43D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3360" behindDoc="1" locked="0" layoutInCell="1" allowOverlap="1" wp14:anchorId="2526D14A" wp14:editId="5D37C60B">
            <wp:simplePos x="0" y="0"/>
            <wp:positionH relativeFrom="page">
              <wp:posOffset>1390650</wp:posOffset>
            </wp:positionH>
            <wp:positionV relativeFrom="paragraph">
              <wp:posOffset>250172</wp:posOffset>
            </wp:positionV>
            <wp:extent cx="1250503" cy="701039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03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55D88C7C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F924257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910"/>
        </w:tabs>
        <w:autoSpaceDE w:val="0"/>
        <w:autoSpaceDN w:val="0"/>
        <w:spacing w:after="0" w:line="240" w:lineRule="auto"/>
        <w:ind w:left="910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Create</w:t>
      </w:r>
      <w:r>
        <w:rPr>
          <w:rFonts w:ascii="Calibri" w:eastAsia="Calibri" w:hAnsi="Calibri" w:cs="Calibri"/>
          <w:spacing w:val="-10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average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and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sum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5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numbers</w:t>
      </w:r>
    </w:p>
    <w:p w14:paraId="590806E1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3476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entered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by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4"/>
          <w:kern w:val="0"/>
          <w:sz w:val="28"/>
          <w:szCs w:val="28"/>
          <w:lang w:val="en-US"/>
          <w14:ligatures w14:val="none"/>
        </w:rPr>
        <w:t>user.</w:t>
      </w:r>
    </w:p>
    <w:p w14:paraId="23FCC892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4384" behindDoc="1" locked="0" layoutInCell="1" allowOverlap="1" wp14:anchorId="3FB57CBF" wp14:editId="307F82AE">
            <wp:simplePos x="0" y="0"/>
            <wp:positionH relativeFrom="page">
              <wp:posOffset>1390650</wp:posOffset>
            </wp:positionH>
            <wp:positionV relativeFrom="paragraph">
              <wp:posOffset>267393</wp:posOffset>
            </wp:positionV>
            <wp:extent cx="4152735" cy="2872073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735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33A752EB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pgSz w:w="11920" w:h="16840"/>
          <w:pgMar w:top="1420" w:right="1559" w:bottom="280" w:left="1700" w:header="720" w:footer="720" w:gutter="0"/>
          <w:cols w:space="720"/>
        </w:sectPr>
      </w:pPr>
    </w:p>
    <w:p w14:paraId="3524DEF5" w14:textId="77777777" w:rsidR="00AC7653" w:rsidRDefault="00A52AE0">
      <w:pPr>
        <w:pStyle w:val="BodyText"/>
        <w:spacing w:before="25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26C51824" wp14:editId="723BE921">
            <wp:simplePos x="0" y="0"/>
            <wp:positionH relativeFrom="page">
              <wp:posOffset>1390650</wp:posOffset>
            </wp:positionH>
            <wp:positionV relativeFrom="paragraph">
              <wp:posOffset>265972</wp:posOffset>
            </wp:positionV>
            <wp:extent cx="1340073" cy="172974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073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28A31D2" w14:textId="77777777" w:rsidR="00AC7653" w:rsidRDefault="00AC7653">
      <w:pPr>
        <w:pStyle w:val="BodyText"/>
        <w:spacing w:before="189"/>
        <w:rPr>
          <w:sz w:val="20"/>
        </w:rPr>
      </w:pPr>
    </w:p>
    <w:p w14:paraId="6AA636CE" w14:textId="77777777" w:rsidR="00AC7653" w:rsidRDefault="00AC7653">
      <w:pPr>
        <w:pStyle w:val="BodyText"/>
        <w:rPr>
          <w:sz w:val="20"/>
        </w:rPr>
        <w:sectPr w:rsidR="00AC7653">
          <w:pgSz w:w="11920" w:h="16840"/>
          <w:pgMar w:top="1420" w:right="1559" w:bottom="280" w:left="1700" w:header="720" w:footer="720" w:gutter="0"/>
          <w:cols w:space="720"/>
        </w:sectPr>
      </w:pPr>
    </w:p>
    <w:p w14:paraId="05915DCC" w14:textId="77777777" w:rsidR="00AC7653" w:rsidRDefault="00AC7653">
      <w:pPr>
        <w:widowControl w:val="0"/>
        <w:autoSpaceDE w:val="0"/>
        <w:autoSpaceDN w:val="0"/>
        <w:spacing w:before="71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4C8103C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F6B7ED6" wp14:editId="59EDCE81">
            <wp:simplePos x="0" y="0"/>
            <wp:positionH relativeFrom="page">
              <wp:posOffset>1390650</wp:posOffset>
            </wp:positionH>
            <wp:positionV relativeFrom="paragraph">
              <wp:posOffset>249991</wp:posOffset>
            </wp:positionV>
            <wp:extent cx="4629150" cy="291465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7A239F5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3A3D83E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FAB991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51BF325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C4BC7B4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12392893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5D63D42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6F8ED1B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6AD26BC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BB3D2C9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CAA56B7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DCD8152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FE714A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5F0F6FA1" w14:textId="77777777" w:rsidR="00AC7653" w:rsidRDefault="00AC7653">
      <w:pPr>
        <w:widowControl w:val="0"/>
        <w:autoSpaceDE w:val="0"/>
        <w:autoSpaceDN w:val="0"/>
        <w:spacing w:before="327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E3A592A" w14:textId="77777777" w:rsidR="00AC7653" w:rsidRDefault="00A52AE0">
      <w:pPr>
        <w:widowControl w:val="0"/>
        <w:autoSpaceDE w:val="0"/>
        <w:autoSpaceDN w:val="0"/>
        <w:spacing w:before="1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4F7B8CC1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584"/>
        </w:tabs>
        <w:autoSpaceDE w:val="0"/>
        <w:autoSpaceDN w:val="0"/>
        <w:spacing w:before="44" w:after="0" w:line="240" w:lineRule="auto"/>
        <w:ind w:left="584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br w:type="column"/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11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calculate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factorial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number.</w:t>
      </w:r>
    </w:p>
    <w:p w14:paraId="51D3A28D" w14:textId="77777777" w:rsidR="00AC7653" w:rsidRDefault="00AC7653">
      <w:pPr>
        <w:pStyle w:val="ListParagraph"/>
        <w:widowControl w:val="0"/>
        <w:autoSpaceDE w:val="0"/>
        <w:autoSpaceDN w:val="0"/>
        <w:spacing w:after="0" w:line="240" w:lineRule="auto"/>
        <w:ind w:left="584" w:hanging="358"/>
        <w:contextualSpacing w:val="0"/>
        <w:rPr>
          <w:rFonts w:ascii="Calibri" w:eastAsia="Calibri" w:hAnsi="Calibri" w:cs="Calibri"/>
          <w:kern w:val="0"/>
          <w:sz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num="2" w:space="720" w:equalWidth="0">
            <w:col w:w="1349" w:space="40"/>
            <w:col w:w="7272" w:space="0"/>
          </w:cols>
        </w:sectPr>
      </w:pPr>
    </w:p>
    <w:p w14:paraId="3F0FDE47" w14:textId="77777777" w:rsidR="00AC7653" w:rsidRDefault="00AC7653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4"/>
          <w:szCs w:val="28"/>
          <w:lang w:val="en-US"/>
          <w14:ligatures w14:val="none"/>
        </w:rPr>
      </w:pPr>
    </w:p>
    <w:p w14:paraId="5ECF2893" w14:textId="77777777" w:rsidR="00AC7653" w:rsidRDefault="00A52AE0">
      <w:pPr>
        <w:widowControl w:val="0"/>
        <w:autoSpaceDE w:val="0"/>
        <w:autoSpaceDN w:val="0"/>
        <w:spacing w:after="0" w:line="240" w:lineRule="auto"/>
        <w:ind w:left="490"/>
        <w:rPr>
          <w:rFonts w:ascii="Calibri" w:eastAsia="Calibri" w:hAnsi="Calibri" w:cs="Calibri"/>
          <w:kern w:val="0"/>
          <w:sz w:val="20"/>
          <w:szCs w:val="28"/>
          <w:lang w:val="en-US"/>
          <w14:ligatures w14:val="none"/>
        </w:rPr>
      </w:pPr>
      <w:r>
        <w:rPr>
          <w:noProof/>
          <w:sz w:val="20"/>
          <w:lang w:eastAsia="en-IN"/>
        </w:rPr>
        <w:drawing>
          <wp:inline distT="0" distB="0" distL="0" distR="0" wp14:anchorId="131800F5" wp14:editId="1AE98588">
            <wp:extent cx="2121408" cy="662939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6FD" w14:textId="77777777" w:rsidR="00AC7653" w:rsidRDefault="00AC7653">
      <w:pPr>
        <w:widowControl w:val="0"/>
        <w:autoSpaceDE w:val="0"/>
        <w:autoSpaceDN w:val="0"/>
        <w:spacing w:before="136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1CB6DDA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1912"/>
        </w:tabs>
        <w:autoSpaceDE w:val="0"/>
        <w:autoSpaceDN w:val="0"/>
        <w:spacing w:after="0" w:line="240" w:lineRule="auto"/>
        <w:ind w:left="1912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Fibonacci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series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up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n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terms.</w:t>
      </w:r>
    </w:p>
    <w:p w14:paraId="54422B25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097E1A5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space="720"/>
        </w:sectPr>
      </w:pPr>
    </w:p>
    <w:p w14:paraId="45C429CE" w14:textId="77777777" w:rsidR="00AC7653" w:rsidRDefault="00A52AE0">
      <w:pPr>
        <w:pStyle w:val="BodyText"/>
        <w:ind w:left="4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BB473AC" wp14:editId="24C648FB">
            <wp:extent cx="3817580" cy="37414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5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D43" w14:textId="77777777" w:rsidR="00AC7653" w:rsidRDefault="00AC7653">
      <w:pPr>
        <w:pStyle w:val="BodyText"/>
        <w:spacing w:before="142"/>
      </w:pPr>
    </w:p>
    <w:p w14:paraId="29F7AC9F" w14:textId="77777777" w:rsidR="00AC7653" w:rsidRDefault="00A52AE0">
      <w:pPr>
        <w:pStyle w:val="BodyText"/>
        <w:ind w:left="460"/>
        <w:sectPr w:rsidR="00AC7653">
          <w:pgSz w:w="11920" w:h="16840"/>
          <w:pgMar w:top="1460" w:right="1559" w:bottom="280" w:left="170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65EA8133" wp14:editId="706B6E52">
            <wp:simplePos x="0" y="0"/>
            <wp:positionH relativeFrom="page">
              <wp:posOffset>1390650</wp:posOffset>
            </wp:positionH>
            <wp:positionV relativeFrom="paragraph">
              <wp:posOffset>244458</wp:posOffset>
            </wp:positionV>
            <wp:extent cx="1420090" cy="624839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090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DA61BF7" w14:textId="77777777" w:rsidR="00AC7653" w:rsidRDefault="00A52AE0">
      <w:pPr>
        <w:spacing w:before="327" w:after="0" w:line="488" w:lineRule="atLeast"/>
        <w:ind w:left="3030" w:right="-200"/>
        <w:jc w:val="both"/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40"/>
          <w:szCs w:val="40"/>
          <w:lang w:val="en-US"/>
          <w14:ligatures w14:val="none"/>
        </w:rPr>
        <w:t xml:space="preserve">  </w:t>
      </w:r>
    </w:p>
    <w:p w14:paraId="088BA228" w14:textId="77777777" w:rsidR="00AC7653" w:rsidRDefault="00A52AE0">
      <w:pPr>
        <w:numPr>
          <w:ilvl w:val="0"/>
          <w:numId w:val="3"/>
        </w:numPr>
        <w:spacing w:before="197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Write a java program to print hello world. </w:t>
      </w:r>
    </w:p>
    <w:p w14:paraId="6FD8A0AF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649956B4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4743619" wp14:editId="594C5617">
            <wp:extent cx="3781425" cy="1238250"/>
            <wp:effectExtent l="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1E44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3EB5FF9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08F979B" wp14:editId="7FB7FAAF">
            <wp:extent cx="2724150" cy="742950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9C2C" w14:textId="77777777" w:rsidR="00AC7653" w:rsidRDefault="00A52AE0">
      <w:pPr>
        <w:numPr>
          <w:ilvl w:val="0"/>
          <w:numId w:val="4"/>
        </w:numPr>
        <w:spacing w:before="445" w:after="0" w:line="368" w:lineRule="atLeast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Java Program  to take input from the user and print the sum of two numbers. </w:t>
      </w:r>
    </w:p>
    <w:p w14:paraId="29432D09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11237F13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019028F" wp14:editId="6A8412DF">
            <wp:extent cx="3905250" cy="2305050"/>
            <wp:effectExtent l="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B659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2A3641E2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7D4D691" wp14:editId="6B38658B">
            <wp:extent cx="1466850" cy="85725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54DD" w14:textId="77777777" w:rsidR="00AC7653" w:rsidRDefault="00A52AE0">
      <w:pPr>
        <w:spacing w:before="298" w:after="0" w:line="368" w:lineRule="atLeast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"/>
          <w:szCs w:val="2"/>
          <w:lang w:val="en-US"/>
          <w14:ligatures w14:val="none"/>
        </w:rPr>
        <w:br w:type="page"/>
      </w: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Create a java program to check whether a number entered by the user is even or odd. </w:t>
      </w:r>
    </w:p>
    <w:p w14:paraId="1BE6935B" w14:textId="77777777" w:rsidR="00AC7653" w:rsidRDefault="00A52AE0">
      <w:pPr>
        <w:spacing w:before="18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77AFC147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D9C82C6" wp14:editId="2851DABF">
            <wp:extent cx="3829050" cy="249555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BBFA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2DB630F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7418BC1" wp14:editId="589B580F">
            <wp:extent cx="1257300" cy="70485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A16A" w14:textId="77777777" w:rsidR="00AC7653" w:rsidRDefault="00A52AE0">
      <w:pPr>
        <w:numPr>
          <w:ilvl w:val="0"/>
          <w:numId w:val="5"/>
        </w:numPr>
        <w:spacing w:before="445" w:after="0" w:line="368" w:lineRule="atLeast"/>
        <w:ind w:right="31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Create a java program to print the average and sum of 5 numbers entered by the user. </w:t>
      </w:r>
    </w:p>
    <w:p w14:paraId="251A3AFF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7A561A28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A8E1555" wp14:editId="17D54E93">
            <wp:extent cx="4200525" cy="2905125"/>
            <wp:effectExtent l="0" t="0" r="9525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6259" w14:textId="77777777" w:rsidR="00AC7653" w:rsidRDefault="00A52AE0">
      <w:pPr>
        <w:spacing w:before="325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4567C6E0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D341812" wp14:editId="028C4D00">
            <wp:extent cx="1343025" cy="1733550"/>
            <wp:effectExtent l="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5159" w14:textId="77777777" w:rsidR="00AC7653" w:rsidRDefault="00A52AE0">
      <w:pPr>
        <w:numPr>
          <w:ilvl w:val="0"/>
          <w:numId w:val="6"/>
        </w:numPr>
        <w:spacing w:before="456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Program to calculate the factorial of a number. </w:t>
      </w:r>
    </w:p>
    <w:p w14:paraId="334E923C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684CC589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B72A009" wp14:editId="57726B76">
            <wp:extent cx="4629150" cy="291465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0C62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7B3EEFD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B9177D0" wp14:editId="76AE609E">
            <wp:extent cx="2133600" cy="66675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7FBF" w14:textId="77777777" w:rsidR="00AC7653" w:rsidRDefault="00A52AE0">
      <w:pPr>
        <w:numPr>
          <w:ilvl w:val="0"/>
          <w:numId w:val="7"/>
        </w:numPr>
        <w:spacing w:before="456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Program to print Fibonacci series up to n terms. </w:t>
      </w:r>
    </w:p>
    <w:p w14:paraId="4E259E79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 </w:t>
      </w:r>
    </w:p>
    <w:p w14:paraId="143D6ADE" w14:textId="77777777" w:rsidR="00AC7653" w:rsidRDefault="00A52AE0">
      <w:pPr>
        <w:spacing w:before="350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1ABD897B" wp14:editId="745005BA">
            <wp:extent cx="3819525" cy="3743325"/>
            <wp:effectExtent l="0" t="0" r="952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7123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 </w:t>
      </w:r>
    </w:p>
    <w:p w14:paraId="1DB5FED2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3CF8ACCD" wp14:editId="2B0A1475">
            <wp:extent cx="1428750" cy="6286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653" w:rsidSect="00A52AE0">
      <w:pgSz w:w="11920" w:h="16840"/>
      <w:pgMar w:top="1120" w:right="1613" w:bottom="1120" w:left="202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939"/>
        </w:tabs>
        <w:ind w:left="1939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503"/>
        </w:tabs>
        <w:ind w:left="503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591"/>
        </w:tabs>
        <w:ind w:left="59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4"/>
      <w:numFmt w:val="decimal"/>
      <w:lvlText w:val="%1."/>
      <w:lvlJc w:val="left"/>
      <w:pPr>
        <w:tabs>
          <w:tab w:val="num" w:pos="1653"/>
        </w:tabs>
        <w:ind w:left="1653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FCF4D9A"/>
    <w:multiLevelType w:val="hybridMultilevel"/>
    <w:tmpl w:val="7CC07398"/>
    <w:lvl w:ilvl="0" w:tplc="81901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C81CB2" w:tentative="1">
      <w:start w:val="1"/>
      <w:numFmt w:val="lowerLetter"/>
      <w:lvlText w:val="%2."/>
      <w:lvlJc w:val="left"/>
      <w:pPr>
        <w:ind w:left="1440" w:hanging="360"/>
      </w:pPr>
    </w:lvl>
    <w:lvl w:ilvl="2" w:tplc="22A44376" w:tentative="1">
      <w:start w:val="1"/>
      <w:numFmt w:val="lowerRoman"/>
      <w:lvlText w:val="%3."/>
      <w:lvlJc w:val="right"/>
      <w:pPr>
        <w:ind w:left="2160" w:hanging="180"/>
      </w:pPr>
    </w:lvl>
    <w:lvl w:ilvl="3" w:tplc="5FB4DF5E" w:tentative="1">
      <w:start w:val="1"/>
      <w:numFmt w:val="decimal"/>
      <w:lvlText w:val="%4."/>
      <w:lvlJc w:val="left"/>
      <w:pPr>
        <w:ind w:left="2880" w:hanging="360"/>
      </w:pPr>
    </w:lvl>
    <w:lvl w:ilvl="4" w:tplc="A7866006" w:tentative="1">
      <w:start w:val="1"/>
      <w:numFmt w:val="lowerLetter"/>
      <w:lvlText w:val="%5."/>
      <w:lvlJc w:val="left"/>
      <w:pPr>
        <w:ind w:left="3600" w:hanging="360"/>
      </w:pPr>
    </w:lvl>
    <w:lvl w:ilvl="5" w:tplc="587E6E18" w:tentative="1">
      <w:start w:val="1"/>
      <w:numFmt w:val="lowerRoman"/>
      <w:lvlText w:val="%6."/>
      <w:lvlJc w:val="right"/>
      <w:pPr>
        <w:ind w:left="4320" w:hanging="180"/>
      </w:pPr>
    </w:lvl>
    <w:lvl w:ilvl="6" w:tplc="FA2E45B8" w:tentative="1">
      <w:start w:val="1"/>
      <w:numFmt w:val="decimal"/>
      <w:lvlText w:val="%7."/>
      <w:lvlJc w:val="left"/>
      <w:pPr>
        <w:ind w:left="5040" w:hanging="360"/>
      </w:pPr>
    </w:lvl>
    <w:lvl w:ilvl="7" w:tplc="220C6914" w:tentative="1">
      <w:start w:val="1"/>
      <w:numFmt w:val="lowerLetter"/>
      <w:lvlText w:val="%8."/>
      <w:lvlJc w:val="left"/>
      <w:pPr>
        <w:ind w:left="5760" w:hanging="360"/>
      </w:pPr>
    </w:lvl>
    <w:lvl w:ilvl="8" w:tplc="89CA9B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BE39"/>
    <w:multiLevelType w:val="hybridMultilevel"/>
    <w:tmpl w:val="00000000"/>
    <w:lvl w:ilvl="0" w:tplc="7F16082A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4E4039E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06625D4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E3A0155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D7DCB36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DEFADF4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2C786E02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7" w:tplc="9BC69EFA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8" w:tplc="7D5CB80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</w:abstractNum>
  <w:num w:numId="1" w16cid:durableId="443767445">
    <w:abstractNumId w:val="5"/>
  </w:num>
  <w:num w:numId="2" w16cid:durableId="1064570453">
    <w:abstractNumId w:val="6"/>
  </w:num>
  <w:num w:numId="3" w16cid:durableId="860363931">
    <w:abstractNumId w:val="0"/>
  </w:num>
  <w:num w:numId="4" w16cid:durableId="135268556">
    <w:abstractNumId w:val="1"/>
  </w:num>
  <w:num w:numId="5" w16cid:durableId="1929539200">
    <w:abstractNumId w:val="2"/>
  </w:num>
  <w:num w:numId="6" w16cid:durableId="1409763725">
    <w:abstractNumId w:val="3"/>
  </w:num>
  <w:num w:numId="7" w16cid:durableId="136362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C3"/>
    <w:rsid w:val="000E6E36"/>
    <w:rsid w:val="0011318D"/>
    <w:rsid w:val="0017089C"/>
    <w:rsid w:val="0020461B"/>
    <w:rsid w:val="002630CB"/>
    <w:rsid w:val="00266346"/>
    <w:rsid w:val="002A66AE"/>
    <w:rsid w:val="004A09C3"/>
    <w:rsid w:val="00591FAD"/>
    <w:rsid w:val="005F170C"/>
    <w:rsid w:val="006329EE"/>
    <w:rsid w:val="00632B89"/>
    <w:rsid w:val="007B461C"/>
    <w:rsid w:val="008D7FE9"/>
    <w:rsid w:val="008E0B6F"/>
    <w:rsid w:val="00991EA9"/>
    <w:rsid w:val="009F1DBB"/>
    <w:rsid w:val="00A52AE0"/>
    <w:rsid w:val="00AC65DC"/>
    <w:rsid w:val="00AC7653"/>
    <w:rsid w:val="00B24C28"/>
    <w:rsid w:val="00B8238C"/>
    <w:rsid w:val="00CF29BE"/>
    <w:rsid w:val="00EB346F"/>
    <w:rsid w:val="00F46FDA"/>
    <w:rsid w:val="00F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FB3CB"/>
  <w15:docId w15:val="{4080E60F-86F7-7249-BE3A-8E78610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C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jpe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42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jpe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41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40" Type="http://schemas.openxmlformats.org/officeDocument/2006/relationships/image" Target="media/image36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Vashist</dc:creator>
  <cp:lastModifiedBy>918448811978</cp:lastModifiedBy>
  <cp:revision>2</cp:revision>
  <dcterms:created xsi:type="dcterms:W3CDTF">2025-05-12T06:02:00Z</dcterms:created>
  <dcterms:modified xsi:type="dcterms:W3CDTF">2025-05-12T06:02:00Z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faba2c5b-6220-4454-a89c-25cebb025997</vt:lpwstr>
  </property>
</Properties>
</file>